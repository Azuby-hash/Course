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BEC3B" w14:textId="24633345" w:rsidR="002D12C6" w:rsidRDefault="00A94750" w:rsidP="00A94750">
      <w:pPr>
        <w:jc w:val="center"/>
        <w:rPr>
          <w:b/>
          <w:bCs/>
          <w:sz w:val="44"/>
          <w:szCs w:val="44"/>
          <w:lang w:val="en-GB"/>
        </w:rPr>
      </w:pPr>
      <w:r w:rsidRPr="00A94750">
        <w:rPr>
          <w:b/>
          <w:bCs/>
          <w:sz w:val="44"/>
          <w:szCs w:val="44"/>
          <w:lang w:val="en-GB"/>
        </w:rPr>
        <w:t>Buổi họp kế hoạch, phân công</w:t>
      </w:r>
    </w:p>
    <w:p w14:paraId="0CB2AB9F" w14:textId="3D6EA62A" w:rsidR="00A94750" w:rsidRDefault="00A94750" w:rsidP="00A94750">
      <w:pPr>
        <w:jc w:val="center"/>
        <w:rPr>
          <w:b/>
          <w:bCs/>
          <w:sz w:val="44"/>
          <w:szCs w:val="44"/>
          <w:lang w:val="en-GB"/>
        </w:rPr>
      </w:pPr>
    </w:p>
    <w:p w14:paraId="5830D296" w14:textId="282D7F32" w:rsidR="00A94750" w:rsidRDefault="00A94750" w:rsidP="00A94750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Phân công vị trí</w:t>
      </w:r>
    </w:p>
    <w:p w14:paraId="7475754E" w14:textId="50FD7492" w:rsidR="00A94750" w:rsidRDefault="00A94750" w:rsidP="00A94750">
      <w:pPr>
        <w:ind w:left="360"/>
        <w:rPr>
          <w:b/>
          <w:bCs/>
          <w:sz w:val="32"/>
          <w:szCs w:val="32"/>
          <w:lang w:val="en-GB"/>
        </w:rPr>
      </w:pPr>
    </w:p>
    <w:p w14:paraId="1436CD2C" w14:textId="36484EA5" w:rsidR="001B337C" w:rsidRPr="001B337C" w:rsidRDefault="001B337C" w:rsidP="001B337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B337C">
        <w:rPr>
          <w:rFonts w:ascii="AppleSystemUIFont" w:hAnsi="AppleSystemUIFont" w:cs="AppleSystemUIFont"/>
          <w:sz w:val="26"/>
          <w:szCs w:val="26"/>
          <w:lang w:val="en-US"/>
        </w:rPr>
        <w:t>Ý tưởng, phác thảo kế hoạch (idea creator)</w:t>
      </w:r>
    </w:p>
    <w:p w14:paraId="1569CD28" w14:textId="77777777" w:rsidR="001B337C" w:rsidRDefault="001B337C" w:rsidP="001B337C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Lên ý tưởng, phác thảo thành từng công đoạn </w:t>
      </w:r>
    </w:p>
    <w:p w14:paraId="16F0258A" w14:textId="77777777" w:rsidR="001B337C" w:rsidRDefault="001B337C" w:rsidP="001B337C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Từ ý tưởng viết ra nội dung hoặc tìm bài viết, video, … để cả nhóm hiểu mục tiêu cũng như đích đến</w:t>
      </w:r>
    </w:p>
    <w:p w14:paraId="15DCE6D8" w14:textId="77777777" w:rsidR="001B337C" w:rsidRDefault="001B337C" w:rsidP="001B337C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VD: 1 cuộc đi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chơi :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lên kế hoạch (lên ý tưởng) -&gt; chuẩn bị đồ -&gt; thống nhất thời gian địa điểm -&gt; đi</w:t>
      </w:r>
    </w:p>
    <w:p w14:paraId="5690996D" w14:textId="04603DFA" w:rsidR="001B337C" w:rsidRPr="001B337C" w:rsidRDefault="001B337C" w:rsidP="001B337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B337C">
        <w:rPr>
          <w:rFonts w:ascii="AppleSystemUIFont" w:hAnsi="AppleSystemUIFont" w:cs="AppleSystemUIFont"/>
          <w:sz w:val="26"/>
          <w:szCs w:val="26"/>
          <w:lang w:val="en-US"/>
        </w:rPr>
        <w:t>Thư ký</w:t>
      </w:r>
    </w:p>
    <w:p w14:paraId="045AC3D7" w14:textId="77777777" w:rsidR="001B337C" w:rsidRDefault="001B337C" w:rsidP="001B337C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Từ kế hoạch phác thảo của idea creator, cụ thể hoá phần chuẩn bị và công việc phải làm cho các thành viên khác:</w:t>
      </w:r>
    </w:p>
    <w:p w14:paraId="2917CF65" w14:textId="77777777" w:rsidR="001B337C" w:rsidRDefault="001B337C" w:rsidP="001B337C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Cụ thể phần slide, video cần chưa yếu tố gì, thêm trang trí nếu cần, …</w:t>
      </w:r>
    </w:p>
    <w:p w14:paraId="117C29B0" w14:textId="77777777" w:rsidR="001B337C" w:rsidRDefault="001B337C" w:rsidP="001B337C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Chuẩn bị 1 bản thảo dành cho thuyết trình</w:t>
      </w:r>
    </w:p>
    <w:p w14:paraId="6358102A" w14:textId="77777777" w:rsidR="001B337C" w:rsidRDefault="001B337C" w:rsidP="001B337C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VD: 1 cuộc đi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chơi :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chuẩn bị đồ thì cần những đồ gì, mua ở đâu,… từ đó phân công từng người mua</w:t>
      </w:r>
    </w:p>
    <w:p w14:paraId="4471032F" w14:textId="68531981" w:rsidR="001B337C" w:rsidRPr="001B337C" w:rsidRDefault="001B337C" w:rsidP="001B337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B337C">
        <w:rPr>
          <w:rFonts w:ascii="AppleSystemUIFont" w:hAnsi="AppleSystemUIFont" w:cs="AppleSystemUIFont"/>
          <w:sz w:val="26"/>
          <w:szCs w:val="26"/>
          <w:lang w:val="en-US"/>
        </w:rPr>
        <w:t>Slider</w:t>
      </w:r>
    </w:p>
    <w:p w14:paraId="3E93F971" w14:textId="77777777" w:rsidR="001B337C" w:rsidRDefault="001B337C" w:rsidP="001B337C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Làm slide dựa trên công đoạn đc giao</w:t>
      </w:r>
    </w:p>
    <w:p w14:paraId="4DD535F2" w14:textId="77777777" w:rsidR="001B337C" w:rsidRDefault="001B337C" w:rsidP="001B337C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Kết hợp với video editor tạo thành siêu phẩm</w:t>
      </w:r>
    </w:p>
    <w:p w14:paraId="07837336" w14:textId="03380FB1" w:rsidR="001B337C" w:rsidRPr="001B337C" w:rsidRDefault="001B337C" w:rsidP="001B337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B337C">
        <w:rPr>
          <w:rFonts w:ascii="AppleSystemUIFont" w:hAnsi="AppleSystemUIFont" w:cs="AppleSystemUIFont"/>
          <w:sz w:val="26"/>
          <w:szCs w:val="26"/>
          <w:lang w:val="en-US"/>
        </w:rPr>
        <w:t>Video Editor</w:t>
      </w:r>
    </w:p>
    <w:p w14:paraId="58E7A07A" w14:textId="77777777" w:rsidR="001B337C" w:rsidRDefault="001B337C" w:rsidP="001B337C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Làm video dựa trên công đoạn đc giao</w:t>
      </w:r>
    </w:p>
    <w:p w14:paraId="49045B8F" w14:textId="77777777" w:rsidR="001B337C" w:rsidRDefault="001B337C" w:rsidP="001B337C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Kết hợp với slider tạo thành siêu phẩm</w:t>
      </w:r>
    </w:p>
    <w:p w14:paraId="473964BA" w14:textId="7ACBF543" w:rsidR="001B337C" w:rsidRPr="001B337C" w:rsidRDefault="001B337C" w:rsidP="001B337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B337C">
        <w:rPr>
          <w:rFonts w:ascii="AppleSystemUIFont" w:hAnsi="AppleSystemUIFont" w:cs="AppleSystemUIFont"/>
          <w:sz w:val="26"/>
          <w:szCs w:val="26"/>
          <w:lang w:val="en-US"/>
        </w:rPr>
        <w:t>Thuyết trình</w:t>
      </w:r>
    </w:p>
    <w:p w14:paraId="7FD9FCFF" w14:textId="77777777" w:rsidR="001B337C" w:rsidRDefault="001B337C" w:rsidP="001B337C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Nhận bản thảo từ thư ký, bàn luận đưa ra phương án thuyết trình</w:t>
      </w:r>
    </w:p>
    <w:p w14:paraId="68CBC323" w14:textId="77777777" w:rsidR="001B337C" w:rsidRDefault="001B337C" w:rsidP="001B337C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Xem qua slide và video sau khi đã làm xong để điều chỉnh hợp lý</w:t>
      </w:r>
    </w:p>
    <w:p w14:paraId="24DF5BB3" w14:textId="77777777" w:rsidR="001B337C" w:rsidRDefault="001B337C" w:rsidP="001B337C">
      <w:pPr>
        <w:rPr>
          <w:b/>
          <w:bCs/>
          <w:sz w:val="32"/>
          <w:szCs w:val="32"/>
          <w:lang w:val="en-GB"/>
        </w:rPr>
      </w:pPr>
    </w:p>
    <w:tbl>
      <w:tblPr>
        <w:tblW w:w="86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3"/>
        <w:gridCol w:w="5376"/>
      </w:tblGrid>
      <w:tr w:rsidR="00A94750" w:rsidRPr="00A94750" w14:paraId="2930D9DE" w14:textId="77777777" w:rsidTr="00A947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030BF" w14:textId="77777777" w:rsidR="00A94750" w:rsidRPr="00A94750" w:rsidRDefault="00A94750" w:rsidP="00A9475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94750">
              <w:rPr>
                <w:rFonts w:ascii="Arial" w:eastAsia="Times New Roman" w:hAnsi="Arial" w:cs="Arial"/>
                <w:sz w:val="20"/>
                <w:szCs w:val="20"/>
              </w:rPr>
              <w:t>Thư ký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AB9A6" w14:textId="77777777" w:rsidR="00A94750" w:rsidRPr="00A94750" w:rsidRDefault="00A94750" w:rsidP="00A9475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94750">
              <w:rPr>
                <w:rFonts w:ascii="Arial" w:eastAsia="Times New Roman" w:hAnsi="Arial" w:cs="Arial"/>
                <w:sz w:val="20"/>
                <w:szCs w:val="20"/>
              </w:rPr>
              <w:t>Nguyễn Hoài Thương</w:t>
            </w:r>
          </w:p>
        </w:tc>
      </w:tr>
      <w:tr w:rsidR="00A94750" w:rsidRPr="00A94750" w14:paraId="0DCCD5BE" w14:textId="77777777" w:rsidTr="00A947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2D4D7" w14:textId="77777777" w:rsidR="00A94750" w:rsidRPr="00A94750" w:rsidRDefault="00A94750" w:rsidP="00A9475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94750">
              <w:rPr>
                <w:rFonts w:ascii="Arial" w:eastAsia="Times New Roman" w:hAnsi="Arial" w:cs="Arial"/>
                <w:sz w:val="20"/>
                <w:szCs w:val="20"/>
              </w:rPr>
              <w:t>Thư ký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4C28FB" w14:textId="77777777" w:rsidR="00A94750" w:rsidRPr="00A94750" w:rsidRDefault="00A94750" w:rsidP="00A9475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94750">
              <w:rPr>
                <w:rFonts w:ascii="Arial" w:eastAsia="Times New Roman" w:hAnsi="Arial" w:cs="Arial"/>
                <w:sz w:val="20"/>
                <w:szCs w:val="20"/>
              </w:rPr>
              <w:t>Quách Kiên Trung</w:t>
            </w:r>
          </w:p>
        </w:tc>
      </w:tr>
      <w:tr w:rsidR="00A94750" w:rsidRPr="00A94750" w14:paraId="231C46FF" w14:textId="77777777" w:rsidTr="00A947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0821D" w14:textId="77777777" w:rsidR="00A94750" w:rsidRPr="00A94750" w:rsidRDefault="00A94750" w:rsidP="00A9475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94750">
              <w:rPr>
                <w:rFonts w:ascii="Arial" w:eastAsia="Times New Roman" w:hAnsi="Arial" w:cs="Arial"/>
                <w:sz w:val="20"/>
                <w:szCs w:val="20"/>
              </w:rPr>
              <w:t>Video Editor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C4CD5" w14:textId="77777777" w:rsidR="00A94750" w:rsidRPr="00A94750" w:rsidRDefault="00A94750" w:rsidP="00A9475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94750">
              <w:rPr>
                <w:rFonts w:ascii="Arial" w:eastAsia="Times New Roman" w:hAnsi="Arial" w:cs="Arial"/>
                <w:sz w:val="20"/>
                <w:szCs w:val="20"/>
              </w:rPr>
              <w:t>Dương Đức Tài</w:t>
            </w:r>
          </w:p>
        </w:tc>
      </w:tr>
      <w:tr w:rsidR="00A94750" w:rsidRPr="00A94750" w14:paraId="70813AB9" w14:textId="77777777" w:rsidTr="00A947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C6048" w14:textId="77777777" w:rsidR="00A94750" w:rsidRPr="00A94750" w:rsidRDefault="00A94750" w:rsidP="00A9475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94750">
              <w:rPr>
                <w:rFonts w:ascii="Arial" w:eastAsia="Times New Roman" w:hAnsi="Arial" w:cs="Arial"/>
                <w:sz w:val="20"/>
                <w:szCs w:val="20"/>
              </w:rPr>
              <w:t>Slider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6741C" w14:textId="77777777" w:rsidR="00A94750" w:rsidRPr="00A94750" w:rsidRDefault="00A94750" w:rsidP="00A9475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94750">
              <w:rPr>
                <w:rFonts w:ascii="Arial" w:eastAsia="Times New Roman" w:hAnsi="Arial" w:cs="Arial"/>
                <w:sz w:val="20"/>
                <w:szCs w:val="20"/>
              </w:rPr>
              <w:t>Trần Duy Anh</w:t>
            </w:r>
          </w:p>
        </w:tc>
      </w:tr>
      <w:tr w:rsidR="00A94750" w:rsidRPr="00A94750" w14:paraId="04523087" w14:textId="77777777" w:rsidTr="00A947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6C245" w14:textId="77777777" w:rsidR="00A94750" w:rsidRPr="00A94750" w:rsidRDefault="00A94750" w:rsidP="00A9475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94750">
              <w:rPr>
                <w:rFonts w:ascii="Arial" w:eastAsia="Times New Roman" w:hAnsi="Arial" w:cs="Arial"/>
                <w:sz w:val="20"/>
                <w:szCs w:val="20"/>
              </w:rPr>
              <w:t>Thuyết Trình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479CAC" w14:textId="77777777" w:rsidR="00A94750" w:rsidRPr="00A94750" w:rsidRDefault="00A94750" w:rsidP="00A9475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94750">
              <w:rPr>
                <w:rFonts w:ascii="Arial" w:eastAsia="Times New Roman" w:hAnsi="Arial" w:cs="Arial"/>
                <w:sz w:val="20"/>
                <w:szCs w:val="20"/>
              </w:rPr>
              <w:t>Đồng Quang Huy</w:t>
            </w:r>
          </w:p>
        </w:tc>
      </w:tr>
      <w:tr w:rsidR="00A94750" w:rsidRPr="00A94750" w14:paraId="3C3A55FF" w14:textId="77777777" w:rsidTr="00A947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C6DCD" w14:textId="77777777" w:rsidR="00A94750" w:rsidRPr="00A94750" w:rsidRDefault="00A94750" w:rsidP="00A9475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94750">
              <w:rPr>
                <w:rFonts w:ascii="Arial" w:eastAsia="Times New Roman" w:hAnsi="Arial" w:cs="Arial"/>
                <w:sz w:val="20"/>
                <w:szCs w:val="20"/>
              </w:rPr>
              <w:t>Thuyết Trình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D4B9B" w14:textId="77777777" w:rsidR="00A94750" w:rsidRPr="00A94750" w:rsidRDefault="00A94750" w:rsidP="00A9475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94750">
              <w:rPr>
                <w:rFonts w:ascii="Arial" w:eastAsia="Times New Roman" w:hAnsi="Arial" w:cs="Arial"/>
                <w:sz w:val="20"/>
                <w:szCs w:val="20"/>
              </w:rPr>
              <w:t>Trần Mỹ Linh</w:t>
            </w:r>
          </w:p>
        </w:tc>
      </w:tr>
      <w:tr w:rsidR="00A94750" w:rsidRPr="00A94750" w14:paraId="61EC730C" w14:textId="77777777" w:rsidTr="00A947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1E590" w14:textId="77777777" w:rsidR="00A94750" w:rsidRPr="00A94750" w:rsidRDefault="00A94750" w:rsidP="00A9475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94750">
              <w:rPr>
                <w:rFonts w:ascii="Arial" w:eastAsia="Times New Roman" w:hAnsi="Arial" w:cs="Arial"/>
                <w:sz w:val="20"/>
                <w:szCs w:val="20"/>
              </w:rPr>
              <w:t>Ý tưởng, phác thảo kế hoạch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09B8E" w14:textId="77777777" w:rsidR="00A94750" w:rsidRPr="00A94750" w:rsidRDefault="00A94750" w:rsidP="00A9475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94750">
              <w:rPr>
                <w:rFonts w:ascii="Arial" w:eastAsia="Times New Roman" w:hAnsi="Arial" w:cs="Arial"/>
                <w:sz w:val="20"/>
                <w:szCs w:val="20"/>
              </w:rPr>
              <w:t>Vũ Thị Lan</w:t>
            </w:r>
          </w:p>
        </w:tc>
      </w:tr>
      <w:tr w:rsidR="00A94750" w:rsidRPr="00A94750" w14:paraId="30E68CD4" w14:textId="77777777" w:rsidTr="00A947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672BE" w14:textId="77777777" w:rsidR="00A94750" w:rsidRPr="00A94750" w:rsidRDefault="00A94750" w:rsidP="00A9475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94750">
              <w:rPr>
                <w:rFonts w:ascii="Arial" w:eastAsia="Times New Roman" w:hAnsi="Arial" w:cs="Arial"/>
                <w:sz w:val="20"/>
                <w:szCs w:val="20"/>
              </w:rPr>
              <w:t>Ý tưởng, phác thảo kế hoạch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CC5A1" w14:textId="77777777" w:rsidR="00A94750" w:rsidRPr="00A94750" w:rsidRDefault="00A94750" w:rsidP="00A9475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94750">
              <w:rPr>
                <w:rFonts w:ascii="Arial" w:eastAsia="Times New Roman" w:hAnsi="Arial" w:cs="Arial"/>
                <w:sz w:val="20"/>
                <w:szCs w:val="20"/>
              </w:rPr>
              <w:t>Nguyễn Văn Quang</w:t>
            </w:r>
          </w:p>
        </w:tc>
      </w:tr>
      <w:tr w:rsidR="00A94750" w:rsidRPr="00A94750" w14:paraId="6AB051C8" w14:textId="25151843" w:rsidTr="00A947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DA104F" w14:textId="77777777" w:rsidR="00A94750" w:rsidRPr="00A94750" w:rsidRDefault="00A94750" w:rsidP="00A9475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9475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Trần Mỹ Linh 20197047</w:t>
            </w:r>
          </w:p>
        </w:tc>
        <w:tc>
          <w:tcPr>
            <w:tcW w:w="0" w:type="auto"/>
            <w:vAlign w:val="center"/>
          </w:tcPr>
          <w:p w14:paraId="355081CE" w14:textId="6C908FE7" w:rsidR="00A94750" w:rsidRPr="00A94750" w:rsidRDefault="00A94750" w:rsidP="00A947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slider, ý tưởnger, thuyết trình, ngoại giao</w:t>
            </w:r>
          </w:p>
        </w:tc>
      </w:tr>
      <w:tr w:rsidR="00A94750" w:rsidRPr="00A94750" w14:paraId="36A33F74" w14:textId="00ED897B" w:rsidTr="00A947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3E5082" w14:textId="77777777" w:rsidR="00A94750" w:rsidRPr="00A94750" w:rsidRDefault="00A94750" w:rsidP="00A9475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94750">
              <w:rPr>
                <w:rFonts w:ascii="Arial" w:eastAsia="Times New Roman" w:hAnsi="Arial" w:cs="Arial"/>
                <w:sz w:val="20"/>
                <w:szCs w:val="20"/>
              </w:rPr>
              <w:t>Nguyễn Hoài Thương 20207414</w:t>
            </w:r>
          </w:p>
        </w:tc>
        <w:tc>
          <w:tcPr>
            <w:tcW w:w="0" w:type="auto"/>
            <w:vAlign w:val="center"/>
          </w:tcPr>
          <w:p w14:paraId="33BFF133" w14:textId="6595103C" w:rsidR="00A94750" w:rsidRPr="00A94750" w:rsidRDefault="00A94750" w:rsidP="00A947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Tất nhưng ưu tiên thư ký, ý tưởnger</w:t>
            </w:r>
          </w:p>
        </w:tc>
      </w:tr>
      <w:tr w:rsidR="00A94750" w:rsidRPr="00A94750" w14:paraId="5C57CF1B" w14:textId="229CC9EB" w:rsidTr="00A947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C60FC5" w14:textId="77777777" w:rsidR="00A94750" w:rsidRPr="00A94750" w:rsidRDefault="00A94750" w:rsidP="00A9475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94750">
              <w:rPr>
                <w:rFonts w:ascii="Arial" w:eastAsia="Times New Roman" w:hAnsi="Arial" w:cs="Arial"/>
                <w:sz w:val="20"/>
                <w:szCs w:val="20"/>
              </w:rPr>
              <w:t>Đồng Quang Huy 20205687</w:t>
            </w:r>
          </w:p>
        </w:tc>
        <w:tc>
          <w:tcPr>
            <w:tcW w:w="0" w:type="auto"/>
            <w:vAlign w:val="center"/>
          </w:tcPr>
          <w:p w14:paraId="73FAFEC1" w14:textId="7F0C2FC4" w:rsidR="00A94750" w:rsidRPr="00A94750" w:rsidRDefault="00A94750" w:rsidP="00A947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thuyết trình, ngoại giao, ý tưởnger</w:t>
            </w:r>
          </w:p>
        </w:tc>
      </w:tr>
      <w:tr w:rsidR="00A94750" w:rsidRPr="00A94750" w14:paraId="3C9D5557" w14:textId="11916393" w:rsidTr="00A947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B13725" w14:textId="77777777" w:rsidR="00A94750" w:rsidRPr="00A94750" w:rsidRDefault="00A94750" w:rsidP="00A9475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94750">
              <w:rPr>
                <w:rFonts w:ascii="Arial" w:eastAsia="Times New Roman" w:hAnsi="Arial" w:cs="Arial"/>
                <w:sz w:val="20"/>
                <w:szCs w:val="20"/>
              </w:rPr>
              <w:t>Nguyễn Văn Quang 20205993</w:t>
            </w:r>
          </w:p>
        </w:tc>
        <w:tc>
          <w:tcPr>
            <w:tcW w:w="0" w:type="auto"/>
            <w:vAlign w:val="center"/>
          </w:tcPr>
          <w:p w14:paraId="11A5AB23" w14:textId="1BA3220D" w:rsidR="00A94750" w:rsidRPr="00A94750" w:rsidRDefault="00A94750" w:rsidP="00A947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ý tưởnger</w:t>
            </w:r>
          </w:p>
        </w:tc>
      </w:tr>
      <w:tr w:rsidR="00A94750" w:rsidRPr="00A94750" w14:paraId="7709E95D" w14:textId="5C5E195F" w:rsidTr="00A947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DFCEB5" w14:textId="77777777" w:rsidR="00A94750" w:rsidRPr="00A94750" w:rsidRDefault="00A94750" w:rsidP="00A9475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94750">
              <w:rPr>
                <w:rFonts w:ascii="Arial" w:eastAsia="Times New Roman" w:hAnsi="Arial" w:cs="Arial"/>
                <w:sz w:val="20"/>
                <w:szCs w:val="20"/>
              </w:rPr>
              <w:t>Trần Duy Anh 20203872</w:t>
            </w:r>
          </w:p>
        </w:tc>
        <w:tc>
          <w:tcPr>
            <w:tcW w:w="0" w:type="auto"/>
            <w:vAlign w:val="center"/>
          </w:tcPr>
          <w:p w14:paraId="21004ABF" w14:textId="2340572F" w:rsidR="00A94750" w:rsidRPr="00A94750" w:rsidRDefault="00A94750" w:rsidP="00A947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slider, thuyết trình, ngoại giao</w:t>
            </w:r>
          </w:p>
        </w:tc>
      </w:tr>
      <w:tr w:rsidR="00A94750" w:rsidRPr="00A94750" w14:paraId="13D4ED8E" w14:textId="765D58B9" w:rsidTr="00A947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4A9F7A" w14:textId="77777777" w:rsidR="00A94750" w:rsidRPr="00A94750" w:rsidRDefault="00A94750" w:rsidP="00A9475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94750">
              <w:rPr>
                <w:rFonts w:ascii="Arial" w:eastAsia="Times New Roman" w:hAnsi="Arial" w:cs="Arial"/>
                <w:sz w:val="20"/>
                <w:szCs w:val="20"/>
              </w:rPr>
              <w:t>Quách Kiên Trung 20202542</w:t>
            </w:r>
          </w:p>
        </w:tc>
        <w:tc>
          <w:tcPr>
            <w:tcW w:w="0" w:type="auto"/>
            <w:vAlign w:val="center"/>
          </w:tcPr>
          <w:p w14:paraId="7621A950" w14:textId="046968DD" w:rsidR="00A94750" w:rsidRPr="00A94750" w:rsidRDefault="00A94750" w:rsidP="00A947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thư ký (ý tuởnger )</w:t>
            </w:r>
          </w:p>
        </w:tc>
      </w:tr>
      <w:tr w:rsidR="00A94750" w:rsidRPr="00A94750" w14:paraId="1A9112D2" w14:textId="5AE89111" w:rsidTr="00A947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AA1914" w14:textId="77777777" w:rsidR="00A94750" w:rsidRPr="00A94750" w:rsidRDefault="00A94750" w:rsidP="00A9475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94750">
              <w:rPr>
                <w:rFonts w:ascii="Arial" w:eastAsia="Times New Roman" w:hAnsi="Arial" w:cs="Arial"/>
                <w:sz w:val="20"/>
                <w:szCs w:val="20"/>
              </w:rPr>
              <w:t>Dương Đức Tài 20205997</w:t>
            </w:r>
          </w:p>
        </w:tc>
        <w:tc>
          <w:tcPr>
            <w:tcW w:w="0" w:type="auto"/>
            <w:vAlign w:val="center"/>
          </w:tcPr>
          <w:p w14:paraId="27122E84" w14:textId="7F8F42A9" w:rsidR="00A94750" w:rsidRPr="00A94750" w:rsidRDefault="00A94750" w:rsidP="00A947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slider, ý tưởnger, thuyết trình, ngoại giao, video, thư ký</w:t>
            </w:r>
          </w:p>
        </w:tc>
      </w:tr>
      <w:tr w:rsidR="00A94750" w:rsidRPr="00A94750" w14:paraId="71551D7F" w14:textId="35FD3CE4" w:rsidTr="00A947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8BD41C" w14:textId="77777777" w:rsidR="00A94750" w:rsidRPr="00A94750" w:rsidRDefault="00A94750" w:rsidP="00A9475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94750">
              <w:rPr>
                <w:rFonts w:ascii="Arial" w:eastAsia="Times New Roman" w:hAnsi="Arial" w:cs="Arial"/>
                <w:sz w:val="20"/>
                <w:szCs w:val="20"/>
              </w:rPr>
              <w:t>Vũ Thị Lan 20203028</w:t>
            </w:r>
          </w:p>
        </w:tc>
        <w:tc>
          <w:tcPr>
            <w:tcW w:w="0" w:type="auto"/>
            <w:vAlign w:val="center"/>
          </w:tcPr>
          <w:p w14:paraId="4F15B518" w14:textId="0ED13163" w:rsidR="00A94750" w:rsidRPr="00A94750" w:rsidRDefault="00A94750" w:rsidP="00A947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ý tưởnger, ngoại giao, thư ký</w:t>
            </w:r>
          </w:p>
        </w:tc>
      </w:tr>
      <w:tr w:rsidR="00A94750" w:rsidRPr="00A94750" w14:paraId="292FCAB3" w14:textId="77777777" w:rsidTr="00A94750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597D7B" w14:textId="77777777" w:rsidR="00A94750" w:rsidRPr="00A94750" w:rsidRDefault="00A94750" w:rsidP="00A9475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94750">
              <w:rPr>
                <w:rFonts w:ascii="Arial" w:eastAsia="Times New Roman" w:hAnsi="Arial" w:cs="Arial"/>
                <w:sz w:val="20"/>
                <w:szCs w:val="20"/>
              </w:rPr>
              <w:t>Trần Đình Đạt 20174515</w:t>
            </w:r>
          </w:p>
        </w:tc>
      </w:tr>
      <w:tr w:rsidR="001B337C" w:rsidRPr="00A94750" w14:paraId="1449097B" w14:textId="77777777" w:rsidTr="00A94750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2B5AD9" w14:textId="77777777" w:rsidR="001B337C" w:rsidRPr="00A94750" w:rsidRDefault="001B337C" w:rsidP="001B337C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A2DC326" w14:textId="0A606A60" w:rsidR="00A94750" w:rsidRDefault="00A94750" w:rsidP="00A94750">
      <w:pPr>
        <w:ind w:left="360"/>
        <w:rPr>
          <w:b/>
          <w:bCs/>
          <w:sz w:val="32"/>
          <w:szCs w:val="32"/>
          <w:lang w:val="en-GB"/>
        </w:rPr>
      </w:pPr>
    </w:p>
    <w:p w14:paraId="05B62714" w14:textId="76B5E25C" w:rsidR="00A94750" w:rsidRPr="00A94750" w:rsidRDefault="00A94750" w:rsidP="00A94750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Slogan</w:t>
      </w:r>
    </w:p>
    <w:p w14:paraId="42CFDBF9" w14:textId="43546CD0" w:rsidR="00A94750" w:rsidRDefault="00A94750" w:rsidP="00A9475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- 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Đoàn kết never chết </w:t>
      </w:r>
    </w:p>
    <w:p w14:paraId="3B36C057" w14:textId="46530FCF" w:rsidR="00A94750" w:rsidRDefault="00A94750" w:rsidP="00A9475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- 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Học hết mình, chơi nhiệt tình </w:t>
      </w:r>
    </w:p>
    <w:p w14:paraId="3E7D9E20" w14:textId="35B00ED5" w:rsidR="00A94750" w:rsidRDefault="00A94750" w:rsidP="00A9475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- 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Làm nhiệt tình, quẩy hết mình </w:t>
      </w:r>
    </w:p>
    <w:p w14:paraId="74280744" w14:textId="345E370D" w:rsidR="00A94750" w:rsidRDefault="00A94750" w:rsidP="00A9475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- 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Một tâm hồn đẹp bắt đầu từ dạ dày </w:t>
      </w:r>
    </w:p>
    <w:p w14:paraId="187CA344" w14:textId="3AB9E978" w:rsidR="00A94750" w:rsidRDefault="00A94750" w:rsidP="00A94750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- 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Thần thái tỉnh tảo, tâm thế chu đáo </w:t>
      </w:r>
    </w:p>
    <w:p w14:paraId="093E78CA" w14:textId="3CAC88D7" w:rsidR="00A94750" w:rsidRDefault="00A94750" w:rsidP="00A94750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F79A1B3" w14:textId="13E84AC9" w:rsidR="00A94750" w:rsidRPr="00A94750" w:rsidRDefault="00A94750" w:rsidP="00A9475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32"/>
          <w:szCs w:val="32"/>
          <w:lang w:val="en-GB"/>
        </w:rPr>
        <w:t>Style video</w:t>
      </w:r>
    </w:p>
    <w:p w14:paraId="71AE7827" w14:textId="5A73F73D" w:rsidR="00A94750" w:rsidRPr="00A94750" w:rsidRDefault="00A94750" w:rsidP="00A9475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- </w:t>
      </w:r>
      <w:r w:rsidRPr="00A94750">
        <w:rPr>
          <w:rFonts w:ascii="AppleSystemUIFont" w:hAnsi="AppleSystemUIFont" w:cs="AppleSystemUIFont"/>
          <w:sz w:val="26"/>
          <w:szCs w:val="26"/>
          <w:lang w:val="en-US"/>
        </w:rPr>
        <w:t>Cinematic</w:t>
      </w:r>
    </w:p>
    <w:p w14:paraId="4D4456F8" w14:textId="257B94C1" w:rsidR="00A94750" w:rsidRDefault="00A94750" w:rsidP="00A9475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- </w:t>
      </w:r>
      <w:r>
        <w:rPr>
          <w:rFonts w:ascii="AppleSystemUIFont" w:hAnsi="AppleSystemUIFont" w:cs="AppleSystemUIFont"/>
          <w:sz w:val="26"/>
          <w:szCs w:val="26"/>
          <w:lang w:val="en-US"/>
        </w:rPr>
        <w:t>Dramatic</w:t>
      </w:r>
    </w:p>
    <w:p w14:paraId="51C94A06" w14:textId="4029C6DE" w:rsidR="00A94750" w:rsidRDefault="00A94750" w:rsidP="00A9475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- </w:t>
      </w:r>
      <w:r>
        <w:rPr>
          <w:rFonts w:ascii="AppleSystemUIFont" w:hAnsi="AppleSystemUIFont" w:cs="AppleSystemUIFont"/>
          <w:sz w:val="26"/>
          <w:szCs w:val="26"/>
          <w:lang w:val="en-US"/>
        </w:rPr>
        <w:t>Hài hước</w:t>
      </w:r>
    </w:p>
    <w:p w14:paraId="3229B188" w14:textId="46741BE4" w:rsidR="00A94750" w:rsidRDefault="00A94750" w:rsidP="00A9475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- </w:t>
      </w:r>
      <w:r>
        <w:rPr>
          <w:rFonts w:ascii="AppleSystemUIFont" w:hAnsi="AppleSystemUIFont" w:cs="AppleSystemUIFont"/>
          <w:sz w:val="26"/>
          <w:szCs w:val="26"/>
          <w:lang w:val="en-US"/>
        </w:rPr>
        <w:t>Kinh dị</w:t>
      </w:r>
    </w:p>
    <w:p w14:paraId="1BA42834" w14:textId="77777777" w:rsidR="00A94750" w:rsidRDefault="00A94750" w:rsidP="00A9475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hyperlink r:id="rId5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US"/>
          </w:rPr>
          <w:t>https://www.youtube.com/watch?v=7d5mBeSHzGY</w:t>
        </w:r>
      </w:hyperlink>
    </w:p>
    <w:p w14:paraId="03A70313" w14:textId="77777777" w:rsidR="00A94750" w:rsidRDefault="00A94750" w:rsidP="00A9475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hyperlink r:id="rId6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US"/>
          </w:rPr>
          <w:t>https://www.youtube.com/watch?v=RI3cM1vHiTE</w:t>
        </w:r>
      </w:hyperlink>
    </w:p>
    <w:p w14:paraId="392D9B83" w14:textId="77777777" w:rsidR="00A94750" w:rsidRDefault="00A94750" w:rsidP="00A9475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hyperlink r:id="rId7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US"/>
          </w:rPr>
          <w:t>https://www.youtube.com/watch?v=KDbqqRGivWs</w:t>
        </w:r>
      </w:hyperlink>
    </w:p>
    <w:p w14:paraId="25B3BF7E" w14:textId="77777777" w:rsidR="00A94750" w:rsidRDefault="00A94750" w:rsidP="00A9475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hyperlink r:id="rId8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US"/>
          </w:rPr>
          <w:t>https://www.youtube.com/watch?v=RGy9AXsS19E</w:t>
        </w:r>
      </w:hyperlink>
    </w:p>
    <w:p w14:paraId="7967843F" w14:textId="765B4F34" w:rsidR="00A94750" w:rsidRDefault="00A94750" w:rsidP="00A94750">
      <w:pPr>
        <w:rPr>
          <w:rFonts w:ascii="AppleSystemUIFont" w:hAnsi="AppleSystemUIFont" w:cs="AppleSystemUIFont"/>
          <w:sz w:val="26"/>
          <w:szCs w:val="26"/>
          <w:lang w:val="en-US"/>
        </w:rPr>
      </w:pPr>
      <w:hyperlink r:id="rId9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US"/>
          </w:rPr>
          <w:t>https://www.youtube.com/watch?v=88Yy9xFBaE4</w:t>
        </w:r>
      </w:hyperlink>
    </w:p>
    <w:p w14:paraId="27FA6239" w14:textId="4B96E093" w:rsidR="00A94750" w:rsidRDefault="00A94750" w:rsidP="00A94750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6324642" w14:textId="1012B96F" w:rsidR="00A94750" w:rsidRDefault="00A94750" w:rsidP="00A9475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Phân công công việc</w:t>
      </w:r>
    </w:p>
    <w:p w14:paraId="39609404" w14:textId="52863914" w:rsidR="00A94750" w:rsidRDefault="00A94750" w:rsidP="00A94750">
      <w:pPr>
        <w:rPr>
          <w:b/>
          <w:bCs/>
          <w:sz w:val="28"/>
          <w:szCs w:val="28"/>
          <w:lang w:val="en-GB"/>
        </w:rPr>
      </w:pPr>
    </w:p>
    <w:p w14:paraId="6ACE07DB" w14:textId="756D119C" w:rsidR="00A94750" w:rsidRDefault="00A94750" w:rsidP="00A9475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Văn bản 500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từ :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Mỹ Linh viết, Nguyễn Hoài Thương và Quách Kiên Trung</w:t>
      </w:r>
      <w:r w:rsidR="001B337C">
        <w:rPr>
          <w:rFonts w:ascii="AppleSystemUIFont" w:hAnsi="AppleSystemUIFont" w:cs="AppleSystemUIFont"/>
          <w:sz w:val="26"/>
          <w:szCs w:val="26"/>
          <w:lang w:val="en-US"/>
        </w:rPr>
        <w:t>, Đồng Quang Huy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sẽ hỗ trợ</w:t>
      </w:r>
    </w:p>
    <w:p w14:paraId="02489C6C" w14:textId="7D105783" w:rsidR="00A94750" w:rsidRPr="00A94750" w:rsidRDefault="00A94750" w:rsidP="00A94750">
      <w:pPr>
        <w:rPr>
          <w:b/>
          <w:bCs/>
          <w:sz w:val="28"/>
          <w:szCs w:val="28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Video :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Vũ Thị Lan và Nguyễn Văn Quang chọn style, tìm video sau đó Trần Duy Anh và Dương Đức Tài sẽ làm video</w:t>
      </w:r>
    </w:p>
    <w:sectPr w:rsidR="00A94750" w:rsidRPr="00A947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4E5D92"/>
    <w:multiLevelType w:val="hybridMultilevel"/>
    <w:tmpl w:val="D904F59E"/>
    <w:lvl w:ilvl="0" w:tplc="B5C829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BC235C"/>
    <w:multiLevelType w:val="hybridMultilevel"/>
    <w:tmpl w:val="EC2E2A32"/>
    <w:lvl w:ilvl="0" w:tplc="9F203C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FD3F0C"/>
    <w:multiLevelType w:val="hybridMultilevel"/>
    <w:tmpl w:val="A57CF3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D3684"/>
    <w:multiLevelType w:val="hybridMultilevel"/>
    <w:tmpl w:val="AD7CE14E"/>
    <w:lvl w:ilvl="0" w:tplc="5E5EB3B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50"/>
    <w:rsid w:val="001B337C"/>
    <w:rsid w:val="00743422"/>
    <w:rsid w:val="00A94750"/>
    <w:rsid w:val="00D1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E201E9"/>
  <w15:chartTrackingRefBased/>
  <w15:docId w15:val="{A594DC89-3E6C-6C43-8F3E-67C74842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2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Gy9AXsS19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DbqqRGiv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I3cM1vHi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7d5mBeSHzG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8Yy9xFBaE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HAI 20191813</dc:creator>
  <cp:keywords/>
  <dc:description/>
  <cp:lastModifiedBy>LE THANH HAI 20191813</cp:lastModifiedBy>
  <cp:revision>1</cp:revision>
  <dcterms:created xsi:type="dcterms:W3CDTF">2022-04-18T01:11:00Z</dcterms:created>
  <dcterms:modified xsi:type="dcterms:W3CDTF">2022-04-18T01:26:00Z</dcterms:modified>
</cp:coreProperties>
</file>